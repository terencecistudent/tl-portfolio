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divdocumentdivPARAGRAPHNAM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8160"/>
      </w:tblGrid>
      <w:tr w:rsidR="00145B03" w14:paraId="474E05D7" w14:textId="77777777">
        <w:trPr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A49A55" w14:textId="77777777" w:rsidR="00145B03" w:rsidRDefault="00852282">
            <w:pPr>
              <w:rPr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monogram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inline distT="0" distB="0" distL="0" distR="0" wp14:anchorId="7D23346B" wp14:editId="4A9EE5F4">
                  <wp:extent cx="1777669" cy="683438"/>
                  <wp:effectExtent l="0" t="0" r="0" b="0"/>
                  <wp:docPr id="100002" name="Picture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99608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669" cy="68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C1A80A" w14:textId="77777777" w:rsidR="00145B03" w:rsidRDefault="00852282">
            <w:pPr>
              <w:pStyle w:val="divParagraph"/>
              <w:spacing w:line="880" w:lineRule="atLeast"/>
              <w:rPr>
                <w:rStyle w:val="divname"/>
                <w:rFonts w:ascii="Arial" w:eastAsia="Arial" w:hAnsi="Arial" w:cs="Arial"/>
              </w:rPr>
            </w:pPr>
            <w:r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</w:rPr>
              <w:t>Terence</w:t>
            </w:r>
            <w:r>
              <w:rPr>
                <w:rStyle w:val="divname"/>
                <w:rFonts w:ascii="Arial" w:eastAsia="Arial" w:hAnsi="Arial" w:cs="Arial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</w:rPr>
              <w:t>Logue</w:t>
            </w:r>
          </w:p>
          <w:p w14:paraId="6A585688" w14:textId="77777777" w:rsidR="00145B03" w:rsidRDefault="00852282">
            <w:pPr>
              <w:pStyle w:val="spanpaddedline"/>
              <w:spacing w:line="320" w:lineRule="atLeast"/>
              <w:rPr>
                <w:rStyle w:val="divaddress"/>
                <w:rFonts w:ascii="Arial" w:eastAsia="Arial" w:hAnsi="Arial" w:cs="Arial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+447522114664 | </w:t>
            </w:r>
            <w:r>
              <w:rPr>
                <w:rStyle w:val="textBold"/>
                <w:rFonts w:ascii="Arial" w:eastAsia="Arial" w:hAnsi="Arial" w:cs="Arial"/>
                <w:color w:val="4A4A4A"/>
                <w:sz w:val="22"/>
                <w:szCs w:val="22"/>
              </w:rPr>
              <w:t xml:space="preserve">E: </w:t>
            </w: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terencelogue100@hotmail.com</w:t>
            </w:r>
          </w:p>
          <w:p w14:paraId="59FC8382" w14:textId="77777777" w:rsidR="00145B03" w:rsidRDefault="00852282">
            <w:pPr>
              <w:pStyle w:val="divaddressspanpaddedlinenth-last-child1"/>
              <w:spacing w:after="300" w:line="320" w:lineRule="atLeast"/>
              <w:rPr>
                <w:rStyle w:val="divaddress"/>
                <w:rFonts w:ascii="Arial" w:eastAsia="Arial" w:hAnsi="Arial" w:cs="Arial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Eglinton, Derry BT47 3FE</w:t>
            </w:r>
          </w:p>
        </w:tc>
      </w:tr>
    </w:tbl>
    <w:p w14:paraId="1742ED5D" w14:textId="77777777" w:rsidR="00145B03" w:rsidRDefault="00145B03">
      <w:pPr>
        <w:rPr>
          <w:vanish/>
        </w:rPr>
      </w:pPr>
    </w:p>
    <w:p w14:paraId="7D98BD9B" w14:textId="77777777" w:rsidR="00145B03" w:rsidRDefault="00145B0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145B03" w14:paraId="62F85D91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AEE5AF" w14:textId="77777777" w:rsidR="00145B03" w:rsidRDefault="00852282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Professional Summary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145B03" w14:paraId="06F41B0B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AE4683" w14:textId="77777777" w:rsidR="00145B03" w:rsidRDefault="0085228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58240" behindDoc="0" locked="0" layoutInCell="1" allowOverlap="1" wp14:anchorId="4CE8AFDC" wp14:editId="15AF6C2F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2594" cy="398672"/>
                        <wp:effectExtent l="0" t="0" r="0" b="0"/>
                        <wp:wrapNone/>
                        <wp:docPr id="100003" name="Picture 100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155984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398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7D3E48F" w14:textId="4E84C968" w:rsidR="00145B03" w:rsidRDefault="00852282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Junior Full Stack Web Developer(JavaScript, Python) seeking an entry level job or internship role in the field of web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development. Graduated from Code Institute while working full time, where I learnt many technologies and am willing to expand my knowledge further. Working five years as an Airport Security Agent with a variety of transferrable skills.</w:t>
                  </w:r>
                </w:p>
              </w:tc>
            </w:tr>
          </w:tbl>
          <w:p w14:paraId="5DBE2759" w14:textId="77777777" w:rsidR="00145B03" w:rsidRDefault="00145B0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6D2A7484" w14:textId="77777777" w:rsidR="00145B03" w:rsidRDefault="00145B0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145B03" w14:paraId="56B5B1A3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C4DAED" w14:textId="77777777" w:rsidR="00145B03" w:rsidRDefault="00852282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Education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145B03" w14:paraId="2708B113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0F6A05" w14:textId="77777777" w:rsidR="00145B03" w:rsidRDefault="0085228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59264" behindDoc="0" locked="0" layoutInCell="1" allowOverlap="1" wp14:anchorId="05D5F1B6" wp14:editId="7BA69427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4" name="Picture 100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87581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9633D4C" w14:textId="77777777" w:rsidR="00145B03" w:rsidRDefault="00852282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Level 5 Diploma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Software Development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05/2020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7F3373A2" w14:textId="77777777" w:rsidR="00145B03" w:rsidRDefault="00852282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Code Institute, Dublin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73E804AF" w14:textId="77777777" w:rsidR="00145B03" w:rsidRDefault="00852282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Grade: Second Class Honours.</w:t>
                  </w:r>
                </w:p>
              </w:tc>
            </w:tr>
          </w:tbl>
          <w:p w14:paraId="137DF75A" w14:textId="77777777" w:rsidR="00145B03" w:rsidRDefault="00145B03">
            <w:pPr>
              <w:rPr>
                <w:vanish/>
              </w:rPr>
            </w:pPr>
          </w:p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145B03" w14:paraId="5537FA61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86FC2E" w14:textId="77777777" w:rsidR="00145B03" w:rsidRDefault="0085228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0288" behindDoc="0" locked="0" layoutInCell="1" allowOverlap="1" wp14:anchorId="408E8F7C" wp14:editId="3823508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5" name="Picture 100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2187194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F854B4C" w14:textId="77777777" w:rsidR="00145B03" w:rsidRDefault="00852282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C&amp;G Level 1 And 2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Computerised Accounts Using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Sage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06/2016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67A69399" w14:textId="77777777" w:rsidR="00145B03" w:rsidRDefault="00852282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North West Regional College, Derry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7C79517C" w14:textId="77777777" w:rsidR="00145B03" w:rsidRDefault="00852282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Grade: Pass.</w:t>
                  </w:r>
                </w:p>
              </w:tc>
            </w:tr>
          </w:tbl>
          <w:p w14:paraId="5F8D50A6" w14:textId="77777777" w:rsidR="00145B03" w:rsidRDefault="00145B03">
            <w:pPr>
              <w:rPr>
                <w:vanish/>
              </w:rPr>
            </w:pPr>
          </w:p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145B03" w14:paraId="40A8F62A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5BE258" w14:textId="77777777" w:rsidR="00145B03" w:rsidRDefault="0085228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1312" behindDoc="0" locked="0" layoutInCell="1" allowOverlap="1" wp14:anchorId="3DD43124" wp14:editId="106E0879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6" name="Picture 100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1720800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F073558" w14:textId="77777777" w:rsidR="00145B03" w:rsidRDefault="00852282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Higher National Diploma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Computing And Systems Development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06/2016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72962F9B" w14:textId="77777777" w:rsidR="00145B03" w:rsidRDefault="00852282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North West Regional College, Derry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06AD47D2" w14:textId="77777777" w:rsidR="00145B03" w:rsidRDefault="00852282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Grade: Merit.</w:t>
                  </w:r>
                </w:p>
              </w:tc>
            </w:tr>
          </w:tbl>
          <w:p w14:paraId="2CF88FE9" w14:textId="77777777" w:rsidR="00145B03" w:rsidRDefault="00145B0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136CABCF" w14:textId="77777777" w:rsidR="00145B03" w:rsidRDefault="00145B0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145B03" w14:paraId="23D3550A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07E5C3" w14:textId="77777777" w:rsidR="00145B03" w:rsidRDefault="00852282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Work History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145B03" w14:paraId="16F143D1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064136" w14:textId="77777777" w:rsidR="00145B03" w:rsidRDefault="0085228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2336" behindDoc="0" locked="0" layoutInCell="1" allowOverlap="1" wp14:anchorId="6847CDFD" wp14:editId="25B6606B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7" name="Picture 100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557724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0006026" w14:textId="77777777" w:rsidR="00145B03" w:rsidRDefault="00852282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Airport Security Agent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10/2015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Current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3975801A" w14:textId="77777777" w:rsidR="00145B03" w:rsidRDefault="00852282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City Of Derry Airport | Eglinton, Derry</w:t>
                  </w:r>
                </w:p>
                <w:p w14:paraId="6BC0274E" w14:textId="77777777" w:rsidR="00145B03" w:rsidRDefault="00852282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Operated X-ray screening machines and tools to screen people, containers and personal belongings for potential hazards and weapons.</w:t>
                  </w:r>
                </w:p>
                <w:p w14:paraId="45B0CE93" w14:textId="77777777" w:rsidR="00145B03" w:rsidRDefault="00852282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Authenticated boarding passes, identification and passports to prevent frau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dulent travel.</w:t>
                  </w:r>
                </w:p>
                <w:p w14:paraId="2AF1C554" w14:textId="77777777" w:rsidR="00145B03" w:rsidRDefault="00852282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Searched baggage containing potentially prohibited items by hand, demonstrating caution appropriate for level of suspected risk.</w:t>
                  </w:r>
                </w:p>
                <w:p w14:paraId="182BFEE3" w14:textId="77777777" w:rsidR="00145B03" w:rsidRDefault="00852282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Manually screened passengers unable to pass through metal detectors or who triggered alarms.</w:t>
                  </w:r>
                </w:p>
                <w:p w14:paraId="6ADDF5FF" w14:textId="77777777" w:rsidR="00145B03" w:rsidRDefault="00852282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Conducted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patrols of key areas to spot and control security concerns.</w:t>
                  </w:r>
                </w:p>
                <w:p w14:paraId="603325EE" w14:textId="77777777" w:rsidR="00145B03" w:rsidRDefault="00852282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Adhered to strict screening techniques and procedures while conducting human screenings.</w:t>
                  </w:r>
                </w:p>
                <w:p w14:paraId="254303B0" w14:textId="77777777" w:rsidR="00145B03" w:rsidRDefault="00852282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Directed passengers navigating screening process, providing additional support to individuals exhibiting di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fficulties.</w:t>
                  </w:r>
                </w:p>
              </w:tc>
            </w:tr>
          </w:tbl>
          <w:p w14:paraId="40C36A57" w14:textId="77777777" w:rsidR="00145B03" w:rsidRDefault="00145B0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7D721468" w14:textId="77777777" w:rsidR="00145B03" w:rsidRDefault="00145B0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145B03" w14:paraId="5BAB4DF1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85C754" w14:textId="77777777" w:rsidR="00145B03" w:rsidRDefault="00852282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Soft Skills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145B03" w14:paraId="4D1A2189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3CAA92" w14:textId="77777777" w:rsidR="00145B03" w:rsidRDefault="0085228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609DA5DC" wp14:editId="1AF0E395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9988372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96880B3" w14:textId="77777777" w:rsidR="00145B03" w:rsidRDefault="00852282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Communication</w:t>
                  </w:r>
                </w:p>
                <w:p w14:paraId="191E2ED1" w14:textId="77777777" w:rsidR="00145B03" w:rsidRDefault="00852282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Teamwork</w:t>
                  </w:r>
                </w:p>
                <w:p w14:paraId="35F6CEF5" w14:textId="77777777" w:rsidR="00145B03" w:rsidRDefault="00852282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Ability to work on my own</w:t>
                  </w:r>
                </w:p>
                <w:p w14:paraId="586E6E56" w14:textId="77777777" w:rsidR="00145B03" w:rsidRDefault="00852282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Punctual</w:t>
                  </w:r>
                </w:p>
                <w:p w14:paraId="1F8BB136" w14:textId="77777777" w:rsidR="00145B03" w:rsidRDefault="00852282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Problem Solving</w:t>
                  </w:r>
                </w:p>
              </w:tc>
            </w:tr>
          </w:tbl>
          <w:p w14:paraId="7E855218" w14:textId="77777777" w:rsidR="00145B03" w:rsidRDefault="00145B0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55D9EDB1" w14:textId="77777777" w:rsidR="00145B03" w:rsidRDefault="00145B0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145B03" w14:paraId="3FB8193E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8082A8" w14:textId="77777777" w:rsidR="00145B03" w:rsidRDefault="00852282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lastRenderedPageBreak/>
              <w:t>Technical Skills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145B03" w14:paraId="5DD4C855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213B53" w14:textId="77777777" w:rsidR="00145B03" w:rsidRDefault="0085228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26578BDE" wp14:editId="079D9B18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09" name="Picture 100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0864274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table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950"/>
                    <w:gridCol w:w="3950"/>
                  </w:tblGrid>
                  <w:tr w:rsidR="00145B03" w14:paraId="0C3E25DC" w14:textId="77777777">
                    <w:tc>
                      <w:tcPr>
                        <w:tcW w:w="3950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22EDC641" w14:textId="77777777" w:rsidR="00145B03" w:rsidRDefault="00852282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HTML5 and CSS3</w:t>
                        </w:r>
                      </w:p>
                      <w:p w14:paraId="16DB830F" w14:textId="77777777" w:rsidR="00145B03" w:rsidRDefault="00852282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Bootstrap 4 Framework</w:t>
                        </w:r>
                      </w:p>
                      <w:p w14:paraId="7E3F88F3" w14:textId="77777777" w:rsidR="00145B03" w:rsidRDefault="00852282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JavaScript</w:t>
                        </w:r>
                      </w:p>
                      <w:p w14:paraId="6675BC73" w14:textId="77777777" w:rsidR="00145B03" w:rsidRDefault="00852282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JQuery</w:t>
                        </w:r>
                      </w:p>
                      <w:p w14:paraId="4DCB7074" w14:textId="77777777" w:rsidR="00145B03" w:rsidRDefault="00852282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Jasmine Testing</w:t>
                        </w:r>
                      </w:p>
                      <w:p w14:paraId="10A5E278" w14:textId="77777777" w:rsidR="00145B03" w:rsidRDefault="00852282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Python 3</w:t>
                        </w:r>
                      </w:p>
                      <w:p w14:paraId="46EDBE48" w14:textId="77777777" w:rsidR="00145B03" w:rsidRDefault="00852282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Django Framework</w:t>
                        </w:r>
                      </w:p>
                    </w:tc>
                    <w:tc>
                      <w:tcPr>
                        <w:tcW w:w="3950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29A99BD6" w14:textId="77777777" w:rsidR="00145B03" w:rsidRDefault="00852282">
                        <w:pPr>
                          <w:pStyle w:val="divdocumentulli"/>
                          <w:numPr>
                            <w:ilvl w:val="0"/>
                            <w:numId w:val="7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Flask Framework</w:t>
                        </w:r>
                      </w:p>
                      <w:p w14:paraId="6ACC25C0" w14:textId="77777777" w:rsidR="00145B03" w:rsidRDefault="00852282">
                        <w:pPr>
                          <w:pStyle w:val="divdocumentulli"/>
                          <w:numPr>
                            <w:ilvl w:val="0"/>
                            <w:numId w:val="7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MongoDB</w:t>
                        </w:r>
                      </w:p>
                      <w:p w14:paraId="34D11BC1" w14:textId="77777777" w:rsidR="00145B03" w:rsidRDefault="00852282">
                        <w:pPr>
                          <w:pStyle w:val="divdocumentulli"/>
                          <w:numPr>
                            <w:ilvl w:val="0"/>
                            <w:numId w:val="7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Heroku Postgres</w:t>
                        </w:r>
                      </w:p>
                      <w:p w14:paraId="55228F42" w14:textId="77777777" w:rsidR="00145B03" w:rsidRDefault="00852282">
                        <w:pPr>
                          <w:pStyle w:val="divdocumentulli"/>
                          <w:numPr>
                            <w:ilvl w:val="0"/>
                            <w:numId w:val="7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AWS</w:t>
                        </w:r>
                      </w:p>
                      <w:p w14:paraId="29DEB025" w14:textId="77777777" w:rsidR="00145B03" w:rsidRDefault="00852282">
                        <w:pPr>
                          <w:pStyle w:val="divdocumentulli"/>
                          <w:numPr>
                            <w:ilvl w:val="0"/>
                            <w:numId w:val="7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Stripe</w:t>
                        </w:r>
                      </w:p>
                      <w:p w14:paraId="5F1834C3" w14:textId="77777777" w:rsidR="00145B03" w:rsidRDefault="00852282">
                        <w:pPr>
                          <w:pStyle w:val="divdocumentulli"/>
                          <w:numPr>
                            <w:ilvl w:val="0"/>
                            <w:numId w:val="7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Version Control</w:t>
                        </w:r>
                      </w:p>
                      <w:p w14:paraId="3EACF4F5" w14:textId="77777777" w:rsidR="00145B03" w:rsidRDefault="00852282">
                        <w:pPr>
                          <w:pStyle w:val="divdocumentulli"/>
                          <w:numPr>
                            <w:ilvl w:val="0"/>
                            <w:numId w:val="7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Chrome DevTools</w:t>
                        </w:r>
                      </w:p>
                    </w:tc>
                  </w:tr>
                </w:tbl>
                <w:p w14:paraId="473F2E01" w14:textId="77777777" w:rsidR="00145B03" w:rsidRDefault="00145B03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47165B44" w14:textId="77777777" w:rsidR="00145B03" w:rsidRDefault="00145B0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14AD3BB0" w14:textId="77777777" w:rsidR="00145B03" w:rsidRDefault="00145B0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145B03" w14:paraId="09A7A054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D79272" w14:textId="77777777" w:rsidR="00145B03" w:rsidRDefault="00852282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Projects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145B03" w14:paraId="4597FB04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1A1280" w14:textId="77777777" w:rsidR="00145B03" w:rsidRDefault="0085228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5408" behindDoc="0" locked="0" layoutInCell="1" allowOverlap="1" wp14:anchorId="44539A38" wp14:editId="56504084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10" name="Picture 100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3708599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C44B8B4" w14:textId="77777777" w:rsidR="00145B03" w:rsidRDefault="00852282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Code Institute Projects:</w:t>
                  </w:r>
                </w:p>
                <w:p w14:paraId="136EA324" w14:textId="77777777" w:rsidR="00145B03" w:rsidRDefault="00852282">
                  <w:pPr>
                    <w:pStyle w:val="divdocumentulli"/>
                    <w:numPr>
                      <w:ilvl w:val="0"/>
                      <w:numId w:val="8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Rock Band Project: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 website created for fans of the band The Monkees. HTML and CSS were the technologies used here.</w:t>
                  </w:r>
                </w:p>
                <w:p w14:paraId="16755613" w14:textId="77777777" w:rsidR="00145B03" w:rsidRDefault="00852282">
                  <w:pPr>
                    <w:pStyle w:val="divdocumentulli"/>
                    <w:numPr>
                      <w:ilvl w:val="0"/>
                      <w:numId w:val="8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Matching Card Game: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Created a matching card game, which involves 16 card (8 pairs), a timer and a reset button. HTML, CSS, JavaScript and Jasmine Testing were the technologies used here.</w:t>
                  </w:r>
                </w:p>
                <w:p w14:paraId="2E73E102" w14:textId="77777777" w:rsidR="00145B03" w:rsidRDefault="00852282">
                  <w:pPr>
                    <w:pStyle w:val="divdocumentulli"/>
                    <w:numPr>
                      <w:ilvl w:val="0"/>
                      <w:numId w:val="8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Animal Adventures: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 website where animal facts could be created, readable, updated and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deleted (CRUD). HTML, CSS, JavaScript(jQuery), Jasmine Testing and MongoDB were the technologies used here.</w:t>
                  </w:r>
                </w:p>
                <w:p w14:paraId="2E8BD5DB" w14:textId="77777777" w:rsidR="00145B03" w:rsidRDefault="00852282">
                  <w:pPr>
                    <w:pStyle w:val="divdocumentulli"/>
                    <w:numPr>
                      <w:ilvl w:val="0"/>
                      <w:numId w:val="8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Teds Books Online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: A website which sells books and users can write into a forum. Users are able to register, sign in or sign out. Users only able to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purchase books or use the forum when registered and signed in. HTML, CSS, JavaScript(jQuery), Jasmine Testing, Python and Django were the technologies used here.</w:t>
                  </w:r>
                </w:p>
              </w:tc>
            </w:tr>
          </w:tbl>
          <w:p w14:paraId="728594BA" w14:textId="77777777" w:rsidR="00145B03" w:rsidRDefault="00145B0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7EBE7A9F" w14:textId="77777777" w:rsidR="00145B03" w:rsidRDefault="00145B0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145B03" w14:paraId="18B1FFFD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732A3C" w14:textId="77777777" w:rsidR="00145B03" w:rsidRDefault="00852282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Additional Information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145B03" w14:paraId="7604BD89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281F09" w14:textId="77777777" w:rsidR="00145B03" w:rsidRDefault="0085228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5FC7F08D" wp14:editId="146440F2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11" name="Picture 100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971717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33B4AA7" w14:textId="77777777" w:rsidR="00145B03" w:rsidRDefault="00852282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Garden Assistant Volunteer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- Dates attended(July 2014 -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August 2014)</w:t>
                  </w:r>
                </w:p>
                <w:p w14:paraId="04ABACDB" w14:textId="77777777" w:rsidR="00145B03" w:rsidRDefault="00852282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Job Duties:</w:t>
                  </w:r>
                </w:p>
                <w:p w14:paraId="49130C46" w14:textId="77777777" w:rsidR="00145B03" w:rsidRDefault="00852282">
                  <w:pPr>
                    <w:pStyle w:val="divdocumentulli"/>
                    <w:numPr>
                      <w:ilvl w:val="0"/>
                      <w:numId w:val="9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Maintained and tidied gardens whilst assisting the head gardener with his duties.</w:t>
                  </w:r>
                </w:p>
                <w:p w14:paraId="7ACAB48A" w14:textId="77777777" w:rsidR="00145B03" w:rsidRDefault="00852282">
                  <w:pPr>
                    <w:pStyle w:val="divdocumentulli"/>
                    <w:numPr>
                      <w:ilvl w:val="0"/>
                      <w:numId w:val="9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Dealt with customer payments using a small cash flow.</w:t>
                  </w:r>
                </w:p>
                <w:p w14:paraId="4D7D0D8A" w14:textId="77777777" w:rsidR="00145B03" w:rsidRDefault="00852282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Cross Community Schools Project – Gaelic in Boston, America 2011</w:t>
                  </w:r>
                </w:p>
                <w:p w14:paraId="517D4744" w14:textId="77777777" w:rsidR="00145B03" w:rsidRDefault="00852282">
                  <w:pPr>
                    <w:pStyle w:val="divdocumentulli"/>
                    <w:numPr>
                      <w:ilvl w:val="0"/>
                      <w:numId w:val="10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Represented my school in a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cross community project involving three other schools.</w:t>
                  </w:r>
                </w:p>
                <w:p w14:paraId="4E23D744" w14:textId="77777777" w:rsidR="00145B03" w:rsidRDefault="00852282">
                  <w:pPr>
                    <w:pStyle w:val="divdocumentulli"/>
                    <w:numPr>
                      <w:ilvl w:val="0"/>
                      <w:numId w:val="10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People in this project had no experience of playing Gaelic.</w:t>
                  </w:r>
                </w:p>
                <w:p w14:paraId="50062431" w14:textId="77777777" w:rsidR="00145B03" w:rsidRDefault="00852282">
                  <w:pPr>
                    <w:pStyle w:val="divdocumentulli"/>
                    <w:numPr>
                      <w:ilvl w:val="0"/>
                      <w:numId w:val="10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Travelled to Boston, America to compete in competitions.</w:t>
                  </w:r>
                </w:p>
                <w:p w14:paraId="16A75980" w14:textId="77777777" w:rsidR="00145B03" w:rsidRDefault="00852282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Stock Market Challenge 2011</w:t>
                  </w:r>
                </w:p>
                <w:p w14:paraId="2D2133FB" w14:textId="77777777" w:rsidR="00145B03" w:rsidRDefault="00852282">
                  <w:pPr>
                    <w:pStyle w:val="divdocumentulli"/>
                    <w:numPr>
                      <w:ilvl w:val="0"/>
                      <w:numId w:val="11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Represented my school with five other students from my B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usiness Studies class in a Stock Market Challenge competing against other schools in Northern Ireland and won the competition.</w:t>
                  </w:r>
                </w:p>
                <w:p w14:paraId="6DD3EBAA" w14:textId="77777777" w:rsidR="00145B03" w:rsidRDefault="00852282">
                  <w:pPr>
                    <w:pStyle w:val="divdocumentulli"/>
                    <w:numPr>
                      <w:ilvl w:val="0"/>
                      <w:numId w:val="11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Each person had their own role, my role involved counting the money.</w:t>
                  </w:r>
                </w:p>
              </w:tc>
            </w:tr>
          </w:tbl>
          <w:p w14:paraId="2EE81673" w14:textId="77777777" w:rsidR="00145B03" w:rsidRDefault="00145B0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7FB647F3" w14:textId="77777777" w:rsidR="00145B03" w:rsidRDefault="00145B03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145B03" w14:paraId="262F68E2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F33A94" w14:textId="77777777" w:rsidR="00145B03" w:rsidRDefault="00852282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  <w:t>References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145B03" w14:paraId="49A216AE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1AF8A3" w14:textId="77777777" w:rsidR="00145B03" w:rsidRDefault="00852282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7456" behindDoc="0" locked="0" layoutInCell="1" allowOverlap="1" wp14:anchorId="651C30B8" wp14:editId="0585F484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2594" cy="142383"/>
                        <wp:effectExtent l="0" t="0" r="0" b="0"/>
                        <wp:wrapNone/>
                        <wp:docPr id="100012" name="Picture 100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1155166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9C159E2" w14:textId="77777777" w:rsidR="00145B03" w:rsidRDefault="00852282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References available upon request.</w:t>
                  </w:r>
                </w:p>
              </w:tc>
            </w:tr>
          </w:tbl>
          <w:p w14:paraId="6A4CFA68" w14:textId="77777777" w:rsidR="00145B03" w:rsidRDefault="00145B03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03D77EAC" w14:textId="77777777" w:rsidR="00145B03" w:rsidRDefault="00145B03">
      <w:pPr>
        <w:rPr>
          <w:rFonts w:ascii="Arial" w:eastAsia="Arial" w:hAnsi="Arial" w:cs="Arial"/>
          <w:color w:val="231F20"/>
          <w:sz w:val="22"/>
          <w:szCs w:val="22"/>
        </w:rPr>
      </w:pPr>
    </w:p>
    <w:sectPr w:rsidR="00145B03">
      <w:pgSz w:w="12240" w:h="15840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667C0E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EA2C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2857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9642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4246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A0CD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8EF1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1EDA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38A9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EB4D9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C0FF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766D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586E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48B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16D8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1C8E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724B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CC6E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3CE73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088F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3C6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16F0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66D1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B225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CAFC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A09C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14BB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BFCE9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9E23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2486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3E69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6A05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0605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5AC1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368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0640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80C42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B6D7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6C68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28E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0AC4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2C0C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26EA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701A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5E7A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43AFF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4E49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2041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28E4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880D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28EE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10C9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F05F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E068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004E3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3AF2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D6C1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8AE8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241B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F093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322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0CCD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FC9B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91AAD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F886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78ED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3045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40A2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22C6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C2C3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34CC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506A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1BECB4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6882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B483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2E62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12C6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5008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3C25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EE58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807F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1C147F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8E98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E832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14EC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14B3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CEBD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B4C8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5EA7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C0DA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66E28C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369E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0ED8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0ABE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AEA1E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46B3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B626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BA08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0217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B03"/>
    <w:rsid w:val="00145B03"/>
    <w:rsid w:val="0085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8E83"/>
  <w15:docId w15:val="{B508BFD0-5D8E-450F-9E5E-58DA1726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231F20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character" w:customStyle="1" w:styleId="monogram">
    <w:name w:val="monogram"/>
    <w:basedOn w:val="DefaultParagraphFont"/>
  </w:style>
  <w:style w:type="character" w:customStyle="1" w:styleId="divname">
    <w:name w:val="div_name"/>
    <w:basedOn w:val="div"/>
    <w:rPr>
      <w:color w:val="0187DE"/>
      <w:sz w:val="68"/>
      <w:szCs w:val="68"/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Paragraph">
    <w:name w:val="div Paragraph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sectionSECTIONCNTC">
    <w:name w:val="div_document_section_SECTION_CNTC"/>
    <w:basedOn w:val="Normal"/>
  </w:style>
  <w:style w:type="character" w:customStyle="1" w:styleId="divaddress">
    <w:name w:val="div_address"/>
    <w:basedOn w:val="div"/>
    <w:rPr>
      <w:color w:val="4A4A4A"/>
      <w:sz w:val="22"/>
      <w:szCs w:val="22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textBold">
    <w:name w:val="textBold"/>
    <w:basedOn w:val="DefaultParagraphFont"/>
    <w:rPr>
      <w:b/>
      <w:bCs/>
    </w:rPr>
  </w:style>
  <w:style w:type="paragraph" w:customStyle="1" w:styleId="divaddressspanpaddedlinenth-last-child1">
    <w:name w:val="div_address_span_paddedline_nth-last-child(1)"/>
    <w:basedOn w:val="Normal"/>
  </w:style>
  <w:style w:type="character" w:customStyle="1" w:styleId="divaddressspanpaddedlinenth-last-child1Character">
    <w:name w:val="div_address_span_paddedline_nth-last-child(1) Character"/>
    <w:basedOn w:val="DefaultParagraphFont"/>
  </w:style>
  <w:style w:type="table" w:customStyle="1" w:styleId="divdocumentdivPARAGRAPHCNTC">
    <w:name w:val="div_document_div_PARAGRAPH_CNTC"/>
    <w:basedOn w:val="TableNormal"/>
    <w:tblPr/>
  </w:style>
  <w:style w:type="character" w:customStyle="1" w:styleId="divdocumentsectiontwocolsectiondivheading">
    <w:name w:val="div_document_section_twocolsection_div_heading"/>
    <w:basedOn w:val="DefaultParagraphFont"/>
  </w:style>
  <w:style w:type="paragraph" w:customStyle="1" w:styleId="divdocumentsectiontwocolsectiondivheadingdivsectiontitle">
    <w:name w:val="div_document_section_twocolsection_div_heading_div_sectiontitle"/>
    <w:basedOn w:val="Normal"/>
    <w:pPr>
      <w:pBdr>
        <w:top w:val="none" w:sz="0" w:space="15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DefaultParagraphFont"/>
  </w:style>
  <w:style w:type="character" w:customStyle="1" w:styleId="divdocumentsectiontwocolsectiondivparagraphWrapper">
    <w:name w:val="div_document_section_twocolsection_div_paragraphWrapper"/>
    <w:basedOn w:val="DefaultParagraphFont"/>
  </w:style>
  <w:style w:type="character" w:customStyle="1" w:styleId="divdocumentdivparagraphWrapperdivparaCell">
    <w:name w:val="div_document_div_paragraphWrapper_div_paraCell"/>
    <w:basedOn w:val="DefaultParagraphFont"/>
  </w:style>
  <w:style w:type="character" w:customStyle="1" w:styleId="divdocumentdivparagraphsinglecolumn">
    <w:name w:val="div_document_div_paragraph_singlecolumn"/>
    <w:basedOn w:val="DefaultParagraphFont"/>
  </w:style>
  <w:style w:type="paragraph" w:customStyle="1" w:styleId="p">
    <w:name w:val="p"/>
    <w:basedOn w:val="Normal"/>
  </w:style>
  <w:style w:type="table" w:customStyle="1" w:styleId="divdocumentsectiontwocolsectionnotlangSecnotinfoSecdivparagraphWrapperdivparagraph">
    <w:name w:val="div_document_section_twocolsection_not(.langSec)_not(.infoSec)_div_paragraphWrapper_div_paragraph"/>
    <w:basedOn w:val="TableNormal"/>
    <w:tblPr/>
  </w:style>
  <w:style w:type="table" w:customStyle="1" w:styleId="divdocumentsectiontwocolsection">
    <w:name w:val="div_document_section_twocolsection"/>
    <w:basedOn w:val="TableNormal"/>
    <w:tblPr/>
  </w:style>
  <w:style w:type="paragraph" w:customStyle="1" w:styleId="singlecolumnspanpaddedlinenth-child1">
    <w:name w:val="singlecolumn_span_paddedline_nth-child(1)"/>
    <w:basedOn w:val="Normal"/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jobdates">
    <w:name w:val="jobdates"/>
    <w:basedOn w:val="DefaultParagraphFont"/>
    <w:rPr>
      <w:caps/>
    </w:rPr>
  </w:style>
  <w:style w:type="paragraph" w:customStyle="1" w:styleId="divdocumentulli">
    <w:name w:val="div_document_ul_li"/>
    <w:basedOn w:val="Normal"/>
    <w:pPr>
      <w:pBdr>
        <w:left w:val="none" w:sz="0" w:space="8" w:color="auto"/>
      </w:pBdr>
    </w:pPr>
  </w:style>
  <w:style w:type="character" w:customStyle="1" w:styleId="singlecolumnspanpaddedlinenth-child1Character">
    <w:name w:val="singlecolumn_span_paddedline_nth-child(1) Character"/>
    <w:basedOn w:val="DefaultParagraphFont"/>
  </w:style>
  <w:style w:type="character" w:customStyle="1" w:styleId="jobtitle">
    <w:name w:val="jobtitle"/>
    <w:basedOn w:val="DefaultParagraphFont"/>
    <w:rPr>
      <w:b/>
      <w:bCs/>
      <w:caps/>
      <w:color w:val="0187DE"/>
    </w:rPr>
  </w:style>
  <w:style w:type="character" w:customStyle="1" w:styleId="datesWrapper">
    <w:name w:val="datesWrapper"/>
    <w:basedOn w:val="DefaultParagraphFont"/>
    <w:rPr>
      <w:i/>
      <w:iCs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Terence Logue</dc:title>
  <cp:lastModifiedBy>Veronica Logue</cp:lastModifiedBy>
  <cp:revision>1</cp:revision>
  <dcterms:created xsi:type="dcterms:W3CDTF">2020-08-10T17:02:00Z</dcterms:created>
  <dcterms:modified xsi:type="dcterms:W3CDTF">2020-08-10T17:02:00Z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DD8AAB+LCAAAAAAABAAdmbd2q1oURT+IgpyKVyByziDoRM45f/3Fr7M9hu3D0d5rzSmxKAezLP9BaRLDIIbmIQQmYYGDOJ4nPhCiKYZ+Jvl+NkKhJfUs9p1dNhWT+FruXheDjl4qlb30XdYEu7GyECA+LXqlGTsEFUqYVl149Go6kvPQu7/uqqyPiW2NFxXtBj0Mu8XJbDUc46aQ58Ob1cl0+wEFC8aMKKbmwOYQoHEvz1XHxCUp0l+TrGzyufN</vt:lpwstr>
  </property>
  <property fmtid="{D5CDD505-2E9C-101B-9397-08002B2CF9AE}" pid="3" name="x1ye=1">
    <vt:lpwstr>d5DOZSiwmIre3is//6ht89laFuhAvr8bF1X6Zy5/isqeGREHxNWk6AEJeLDQ2g8ahKX7fGyjtRTONsT2xwQp786Ca46IJ5bjcC0oZHYwtIKaIA2/A8fBjJ0Oq0cvXUBwTWN53uO7ZjQLjYWY5S//xsQdIN4nZxAzJTF5izOQwvq1ZFcOKkTNrk2KncBpwlSWjY4ZkAkmscA10DCkEoaPKgHdxVdMK+E8tt3M/knqDHRmCrGe9y8kYB+0YYT231E</vt:lpwstr>
  </property>
  <property fmtid="{D5CDD505-2E9C-101B-9397-08002B2CF9AE}" pid="4" name="x1ye=10">
    <vt:lpwstr>tbJej46JuqAHIlrQQDcUriRQ36MLTJkNYr8BWXB555lRp8UL3wT6GCBk3EoMliikgxH06ALKGlNfyRHN4tFAdA5+IoLmWPUzD4SPu6UxSpCYNx8V2yYLqHVsk8yPIXgEaE4/QwgPzuugTaTEv+6dFqZ8vTtvEDxrSA9zqyFcjGevLyzX41qrTvEXHJVLTY776CdINUHAYpjuvsOjVFQ6/fQM057HbWrbLg2beK3qkcLW7O0Ri+wHLryL5zyC9k4</vt:lpwstr>
  </property>
  <property fmtid="{D5CDD505-2E9C-101B-9397-08002B2CF9AE}" pid="5" name="x1ye=11">
    <vt:lpwstr>E4P9m/SbWBgEoVWh0Eaf34v683Q2bKq5WeYKJHKB8l/8Tx5wGRq83PXqCzW7ihlT5pc8nO4AsKrv7XbJvwxGDQgWM9j8WOz6p0dnMclUufCou9BRwkcfnLhaX0P28exDgn2S2N+ROt2fYmDEuFsJXq0rSeNbKX9r4ofDk77N3S2ZQnFJuq8T3QCsWl1l1D/KPDebYG7fzl0wEcLF5jJ65ue6WEGEE/7HX6lBg8GUTznaibPqpk1H6mqFi8E1qL1</vt:lpwstr>
  </property>
  <property fmtid="{D5CDD505-2E9C-101B-9397-08002B2CF9AE}" pid="6" name="x1ye=12">
    <vt:lpwstr>aFgUrGTR0Anj9f5vZVrB8cEtFI3sGOC7cHcdQNMpZ6be+n/ppPdZDA5xdES+CiF8XU2akC9Ecj5I0+pK3+VahNvlbpa5zvq7VdV3Vd8FX/h4JxCDrsx9/lSOT0KB0vlQ1Hqgni03hKZ0Q80uKkblOPhOTnFKhQJFiDTyMpy2T+mYo0odfLaP9WEXp944/9Ty+G6aiWaWdgDihBRikdMCBKO4PYqEmNZHuO9472cMze8XfgFLo02sUAeeNazW30U</vt:lpwstr>
  </property>
  <property fmtid="{D5CDD505-2E9C-101B-9397-08002B2CF9AE}" pid="7" name="x1ye=13">
    <vt:lpwstr>QLQQws1DY4mam9lLH/AX+6Ps0ObO7s3LtKBLL85OA3IghJ0yUH9UqLNDGBSaD1RtaSWJDF36V6KT1TPOKR2PO6tnYokH8ws3ERGH+gt76LTUN4fwQxSGooB0kH596qpYk5t6e/hrLvgTfjufE1jGEoh/yL/q07O10m1882M4MF7uKzvU86X7Cyp1cqD2G4bMktHc9r6eoJBB0qwpDc2Dd1cL0mLGYv7n7ms0V/MQjqa6Pqum/gP/pqVuwacIwc8</vt:lpwstr>
  </property>
  <property fmtid="{D5CDD505-2E9C-101B-9397-08002B2CF9AE}" pid="8" name="x1ye=14">
    <vt:lpwstr>lqBbad4U5DkKYWd6HuV9akw/zeSTrku6ghdvty/Kevvo0n3XtSS9wWfhdsx4qKzEXae56yGgWaIl4h+6ZJERP2eBx7zEwtINvxDUfF9SO593K8WhdC17k2RLYzzEOYiA4qToUMwo/6S0xywRcpf7r0vebtk0Fi0J5EPJEqvVRI3OZ+6TKIxh0VNkDJwxUvp2Dd+iyF21JDd1r9wgkqOHGUZeIwrrMjGPQ3AUE1QQjRSr8oZGX0gckp8IpeFfmim</vt:lpwstr>
  </property>
  <property fmtid="{D5CDD505-2E9C-101B-9397-08002B2CF9AE}" pid="9" name="x1ye=15">
    <vt:lpwstr>ys6vMmNWiD1u8PlI1Z6RKf77ii7TJ9TQyi4Fzwswe0U805flhhR6c1UVHCT93HF4mubwP1G3gELH+ekXEh64G1h91PlSOVFuqWH/Zri7GvjoUNKEOgk5E8xovmpsi5RqPZs6MXmX/HNFVfuFGJWtJlE6qEbMTOPu/LsI8SQS1gqCRookRguHkyugZzvrLe3t6atnHxP/hr1t6Pa1eSj1cP29XPTYuy3z/Mrw2hk1yNmAHb8Cr0zVPxp4Ao/k0d0</vt:lpwstr>
  </property>
  <property fmtid="{D5CDD505-2E9C-101B-9397-08002B2CF9AE}" pid="10" name="x1ye=16">
    <vt:lpwstr>cPihq7uHWsYe1CCAGYQerZOHXkYAqIlS9/YXCGc75LChoouWA4qd8jVSbcJ3MguIOjXTbScRobZkJS4zBYH7lXJq3KkP6NDh4mD8SQmzmYCSXmduHZCVTYAfBFaryBOKQ6TEYVeNn6ZiNaKKmSg9cUHPnDPxXj7UMWcPvDC+erBqGWuuqj306mXYm1RKbjrGBm7aw8N3MjlUdYfI1u90RQGQGS9exu0bVz0OySr36swjwki4UWhdot70Qd8Khdi</vt:lpwstr>
  </property>
  <property fmtid="{D5CDD505-2E9C-101B-9397-08002B2CF9AE}" pid="11" name="x1ye=17">
    <vt:lpwstr>PQvyik848JKctaVZyfeEWCLqqSGmSlo9AjNeGYAzL8vkGxi/BToG9Xmb1qbwhU9joymzpA3yyPX47lyM8aBNiw9E/9TfJpMpLXatOGV8ljvSzfW/0kJi6ahb1mTteeYzOm/K2z7Pz2LJ5HxH1NnxyC0+C/fgRacZ+YW8/7q3Q5Ty7iyrESSXw4XPoP6m5+kA+0ekSfyUtE8/bL7sNJ7m+wqbK5Uapq9b4KAQl06Wd3scaLtyGYjL7is5RVDA6Lp</vt:lpwstr>
  </property>
  <property fmtid="{D5CDD505-2E9C-101B-9397-08002B2CF9AE}" pid="12" name="x1ye=18">
    <vt:lpwstr>4oMzmiQ1zjSsUnsJWLHdq2yAYeV48CfSBv3kz/IjjtkebII2bHeA4fmHedJFqQfk0QDUOoAJdpn5cSoVnbwZZf1RFZxYT9PoG72iVkTT+6FKhUPu2UHRSzbzbLiEoaXjW/JcxInjqMoeB60qunCyOhzvgt/bRhjBqmqPgGIC04ajkMGkbEYjFQZpTFEAV8T65a6uUPAWj/I0hgjf8g4XmxY38wLDEZUJgrjiwlA/24XPlTwZXi3UxVi9xKDpdsm</vt:lpwstr>
  </property>
  <property fmtid="{D5CDD505-2E9C-101B-9397-08002B2CF9AE}" pid="13" name="x1ye=19">
    <vt:lpwstr>z2fhfxpCOeYHyXFDCx9VhJyrsgGzr5NN4OtF0DJBWd0Tpg0vz1B6cmQIFFV1sEXCcUwolDnF4hpomK+aBwGhz61TXoL96mhil6YRoHC+9mE/TqRX9SBLWZZbUh+vW+smaSP1i5IytEU0d9HebCs0SIefAMQ3lZNvoRmFXznXZhI1u/kjOmU0bZfa8M7MHukHPe9QRk47zF3Tq2CVzIQdBqm6/JOaZPPMbkxrt3AU7mK921WU3yiTnehMWyRUuxY</vt:lpwstr>
  </property>
  <property fmtid="{D5CDD505-2E9C-101B-9397-08002B2CF9AE}" pid="14" name="x1ye=2">
    <vt:lpwstr>zYVhGjx+ILzUI64ZyE7uJM4F5kjfdJ1Ez8fItqCTkNOx1mI3pfxUG34TfkNlYUJ0EJ54n4J8LgU/8cxBA8EtniG3K67mywfEvD0hXUHAlbCNkcNPwMMXEpoyX31nI/kEONWHXDZFuMNIeJ2CxdCbP8MnwEW2h0G8WeOfvUba1KjqxM4Uf6xJXIleh2/OiV8UKdmQpht5ZnnQHBdU/T5gSjHMHnpu551mhPdyVD6KGV690q1MfpTHeZL2LpqSUIB</vt:lpwstr>
  </property>
  <property fmtid="{D5CDD505-2E9C-101B-9397-08002B2CF9AE}" pid="15" name="x1ye=20">
    <vt:lpwstr>XYJTqD5BRwwTHZfO/jqjxAlZ5JExQOrAQtWlVL2LitetACXHgkDyT7K8DWAB2bv4J/ZORtbshMgBmgp2dBZUH4si3oVdkSD2A98fFUmtso+AfeKiDm903u4jkRE4kdqrHG3MsAKVjbBRH+VkKX6wTB+tMbVUoVxo3GhhWiTUj9FpNDPPpODq631REyX+1FFSgssu7fSGByS14/xxc+3JdwV+eg9TSXKYiXIfm6EpOMtXo12FmAjeInMl+n3uuLE</vt:lpwstr>
  </property>
  <property fmtid="{D5CDD505-2E9C-101B-9397-08002B2CF9AE}" pid="16" name="x1ye=21">
    <vt:lpwstr>V390bDvnKmrS7uAIosCayPcLK2XQ+p648sgwRUJUWH2QEhE/9Bhg/SJd2uWC+kxKPLD8IE8oI5yPv0ZlLS1yEcAmJAdEJsO/Q6TKQcwc/UC2Nar9HVRUXDcKdz+YO15lz8JM8RtoQb70zprGW6CHsLDRiy3aU0Z2+ApOt22TegiTC9Z4O2SdmDqOBhaQV62IpZAcFJTcY1L6v67EzvQkvzGCRj+j8Aicx8c2eLihuOSfEQNMpwBZ+C/LrixVlDI</vt:lpwstr>
  </property>
  <property fmtid="{D5CDD505-2E9C-101B-9397-08002B2CF9AE}" pid="17" name="x1ye=22">
    <vt:lpwstr>HQQ55wMGq7CM1Gf3ANVJDSw6zv6cYZvZpYp4/Woy/49MvPVtLW+IEyaXIW8oCHjYq+uMOiP9MiU/74fFy4I6dunyZfSdbwMeQkNIuQR/DnvMJEM8XyUx7RnolFMRTndmlWIzvyx+bQtl2PbkFQm+gq05t5RvCqohIKmPAkN0Embwf5YBjioF61OBO/sKzjHzwvjYyb0ZyGa0PKyTQmt9oRgDJS5HuCdLsnZLv9hHpCYaA2CuK3QCh/s1JdWZ+4s</vt:lpwstr>
  </property>
  <property fmtid="{D5CDD505-2E9C-101B-9397-08002B2CF9AE}" pid="18" name="x1ye=23">
    <vt:lpwstr>mIjtTr83E57LRHOeWyMEREMcm5X5K59Dc89UCCN6wsFLtNqRxQUgPw1q39I+/usAIsAONlnxk37EsLT0zwjM8uXZwa5+hhFTRBhOMhhFfW7AfqQ8+i9ZfGDP6RTs2o37E7FKA28kQf67a7q/a6YEitk2Gj2yQhMqjZIfWAFqC54a42nrSs0R+so8zxzss8HBhJAPuV1LUE+mT5I9D6EyNF3b9+drbDbEbmVnn/JUw2knn1c6UGREacfZ07fHRjR</vt:lpwstr>
  </property>
  <property fmtid="{D5CDD505-2E9C-101B-9397-08002B2CF9AE}" pid="19" name="x1ye=24">
    <vt:lpwstr>WzZKmU7jluOhfWxh85K4vJggIHiylbl0NymA+aa+h+0fRoFGWXk+V9AtE4XcHy5GPyu6fDZGJ5qQKhaRjHmFltn45r8TfMG/JBP6r35qWhkgAAB5zpwbDDsQ3ktYBu6s9PfAKQ7c8sCnzFHos3RA1k7FIro5Pg6BSiz3GUKMdkLCSqUN9IxatHKVGutq6bgMm5Ta2cGvI19THXvYofS0gCIpk2H0FMnopH5oRajeve5W0YylAjO+r8P9duUOoOO</vt:lpwstr>
  </property>
  <property fmtid="{D5CDD505-2E9C-101B-9397-08002B2CF9AE}" pid="20" name="x1ye=25">
    <vt:lpwstr>+t+otz2V2eulYohQjZera6lNFVaHKX2396vYYyAYaEqtvPpNJRAI4NZWBtaeTu2ejh70PZkxa+9oiX0au48qc8/GDamLk812KaSvKauy2OOSnpj9G8sq0O41FH8OcjQSfkVLbjo5npQREp1jDVvz08EIiRmFXUrE8oPssx7zQqxEnlWx/rtURsO/IkQSWOZXktsysYGcD3Kp5X2gHc4JmfEKXJ3e6PNksdO9FTIhoQqoK7UeTL8W+NThEmxm43h</vt:lpwstr>
  </property>
  <property fmtid="{D5CDD505-2E9C-101B-9397-08002B2CF9AE}" pid="21" name="x1ye=26">
    <vt:lpwstr>DglFl4svI5kvfG+by7gEsmAU0a9SzkZ8kHRnwwuskxENA0k1vsn0I7dRYBTibq63ebpf35Js4bC/yq9VjIYLKDlV0ZTstABgCmYNOeHLPxy9uNSsoLMXhYdxF/Cpa4wd/O1NtaDuIzUMRWA/ToEbgW9hGuPAKV3mPve3VEYjZWQZ9I49Z+r5NFAzgKaJgzVbRG8pmY+NPcRa7Lev8hpkuOYLueEe7DcpKNOs7QgFmfoHD3O30UpNf2nf3q0ADmR</vt:lpwstr>
  </property>
  <property fmtid="{D5CDD505-2E9C-101B-9397-08002B2CF9AE}" pid="22" name="x1ye=27">
    <vt:lpwstr>bG2lb9bAOknLojg4AK2Hxd7AVz8WiDq+R2oHHUvQue1CUIvlgyrzkh/gDu/Qmo0ecTyx49DOpA6AXMKIyW3+zc/6BtCJF65l2E0bMYarJ/DFHEV7oQ18icKw4Di6tXXB8KL/wzN5xgzPQ7h6A3Th0w/5AQ0l+t2Q+8CDVEK/joeW6A3VjNlrQEDNiAZEOG9ASqYkZjDURoahJem6G3T9bJdLYVuO3pwjsh95Ys93+x6j3k5/IAlFtwUdUptoYW2</vt:lpwstr>
  </property>
  <property fmtid="{D5CDD505-2E9C-101B-9397-08002B2CF9AE}" pid="23" name="x1ye=28">
    <vt:lpwstr>b2L96BGGJTHxUIULAkKuVMi/xNVHMe+IyAFxnKKdeoUtPpuemxP0qnRPMh/RfY3WNNrTfWe9wsTnbjJNG18j1v3aL/UWUtGkPrX5EojGw+SCcJL9J7QdFVg9+zmk+Lo+AEQdAD2mbR0dP480TByNCdwrW8TlTZFjcHIJ6IhfjvUX3/nvZc0f91HmalAI26hYY2xXAHXWXi3khN1joVI0ZgSTp23u8kgwV+63bko49wbU5eFkyrmT1wBl7gLE7/d</vt:lpwstr>
  </property>
  <property fmtid="{D5CDD505-2E9C-101B-9397-08002B2CF9AE}" pid="24" name="x1ye=29">
    <vt:lpwstr>n2SBqJxoHldtXKbTh0202Z3uPTRsXMr83LDxhtAc/ELY/G1s3BPaW/O9G6ro3xwtYfwFsiEROFm0tEjdg5B6WY27DLnOEtF8G8hUwEL9i4QdULtsB/fWfpQflU+AohSrl7EO4VAhwQxUe1b7KBzlrWeRBVbyB7ez7wnxpN4NXCUimtWFZIiIMdjp3aJabOHD1kTNcVyC+RGwS47yplJZypHAxAGFeyEVMwSRAlW8yfV7nzwXQPN94bapB43vsAT</vt:lpwstr>
  </property>
  <property fmtid="{D5CDD505-2E9C-101B-9397-08002B2CF9AE}" pid="25" name="x1ye=3">
    <vt:lpwstr>7mcHALODrqzQFL408UPP5pS0YHpugQHYa8RBzMkLTJVpPYa7JUWN27plJWOgtF2VEL9OTBd5LpwBxs3KfxKSMJLu47ghduhAG6Q0zdbdlxsJQCDNv1e17i0E6s6VZ4Z5CQt5gSXFAMSHhzFJn9id/DQFcBeV0KUz7i9P2AlacFApBYLLL9dtpU/2AxRdXWrdHE+N76HlpN0DjswwcVyCsOfCmxsCMRq1tAXvdSyZs4ONBK5zjM03pQa4lgduZKZ</vt:lpwstr>
  </property>
  <property fmtid="{D5CDD505-2E9C-101B-9397-08002B2CF9AE}" pid="26" name="x1ye=30">
    <vt:lpwstr>21UJ5hTeVaMtsVceFa16S8Jzn0qKUep4RanX1+b76GR1Mu944FetZrtbiH1SxA80vdxsADmA0ARxDwUaUJIkzMkBWG+hriqZ4ZPp0JpDP+0n7qzjtrGqyZGLb7+ukxcvF+aOAHdg9FiWV9y604e7+MOE8nSBbM7FBRg31bjsKbewde3kLtHw2eHy6jL01aBY0XPAt1ERmj+fr5MDwSDp6hQt+3j2dQA6IP/Vk9yQ6Yu8MV03vpdeBTBNx9qENU7</vt:lpwstr>
  </property>
  <property fmtid="{D5CDD505-2E9C-101B-9397-08002B2CF9AE}" pid="27" name="x1ye=31">
    <vt:lpwstr>lspLtKyom0OQKgsTqOWEdE6Em/ra8d35PIBEOf3Hur5uMElSAxtRUL+wctCNcX4EKrpLNUP5LzM6DI+sZrog8Ad8pk61xgiCKouFurAncA/spt99rWY8yoU1xqETgG3IxRcsSR9tkNbsdIPXu410zTPoC8cj/a2a/VHq7Ktmm3Kjn7FVoVKyaimiVV2ibvlE0I2viXC9bRq+xi6bpflyYEHCq8Obkr0l5FrosFjIjLwyCCn5JuU1lbRlVdlTQSb</vt:lpwstr>
  </property>
  <property fmtid="{D5CDD505-2E9C-101B-9397-08002B2CF9AE}" pid="28" name="x1ye=32">
    <vt:lpwstr>yZh5A413w/aaGbdH7y1/SVSkssPD7tVAg9Gx+B+NFuKXFVHp8uzHfR+UlZTqlZ1bEN51JBtn8DbXi8zKTAJ/JUSgMMja9TUwrUIo1ACSx8zUSOvC1AZmgJNmmH1h9DNLXTCPbc9Xy2/CAao3/qtC9RNfLSXdpOExgmB4egquzZmDkiZ2f6wSmMZSEV6KJttfFDxa9hwwdwWc22L0bfSBC6ybEKWHEXYPUqzXAg5H7+xsEMXoZZ+xcFAE+7Oym3k</vt:lpwstr>
  </property>
  <property fmtid="{D5CDD505-2E9C-101B-9397-08002B2CF9AE}" pid="29" name="x1ye=33">
    <vt:lpwstr>4lsK8sVSjE8UNtsBY6Qe+pMrc4aZtrUnqkg77Th7LZGWLmjiE4gdq5tlZMtQKzHlAOASMSnwThSkNjhB3ZjpqnVcufmQNezH0ejrqL6dUf1IrmThT239JMwL19w0mZJmK5ADbU+8HcYptUuGM5foBEuLpgsGOUQVbr5t3u5vpjP/y9sP4soq3TO/f3Pry0zad8GK1Q59cccSW7SJZBZbcsDiQPIpo0BV9lli5keuocuSpFJZ3ZwBlaWpSqcvRVy</vt:lpwstr>
  </property>
  <property fmtid="{D5CDD505-2E9C-101B-9397-08002B2CF9AE}" pid="30" name="x1ye=34">
    <vt:lpwstr>4bA04UuZQZ0lRDmkMQSj2RpNhTBQph/DBruVeBC4DX1m+ig8qJPKwvBqpsm7PErOUOQIpibiAvIRNRvy3adJ2Qw80HAFV+Lx6/6BikqLrhMkHLyD9iun5ZwuvxeCnweapxh4i4mVe1cZFCCkg+dzAqquLUP5aUhndA1Hp6+93wyIwQg4AVNSbEq9YuXchWgpyfdn6GbZEZi0a6nQa7P1MY7N/X1szPCJOYIwnvDTJkws2JZ/q1RIKvQpmsQEw7c</vt:lpwstr>
  </property>
  <property fmtid="{D5CDD505-2E9C-101B-9397-08002B2CF9AE}" pid="31" name="x1ye=35">
    <vt:lpwstr>vNBlnxZr/iZmrL5yk3/eCGakhM8+O0ZlGrgE+hl4pN9MFu2c2RanvP0ror2DeNDrPtAimQjiVkJGWUMD0tg8y4QZUJBUhjGJu9E3sYC/CjB5ohI1rDJBhVSRsHbpKPGqu6P2O4Rvlk3Si8KYsbhwOu8IoMGxI9rjNIiRRAQcXyaDimpCqu7gUqVuBHYB8XqAmv4IcFdunRSd5b4UnBkar9F/DNLfYy9xdjjG5lXP6KGwi5dSEaFPWSjsafS7191</vt:lpwstr>
  </property>
  <property fmtid="{D5CDD505-2E9C-101B-9397-08002B2CF9AE}" pid="32" name="x1ye=36">
    <vt:lpwstr>cnFGuS5Odh0YhCyTM4AuJeAtktglIetlAGIZGy24Z+aYerEWSqaWDSiCbQqe++aw7TTubvNMtIFa3xkAiY5uOr/fvV+TKug1RbrKui1obtdsbDfTDfs+8xmIQrTUoZWWi0yOtBzE40i/TE1s6YBaG/iSvz4wSoHDHnExv6XZGK0j1qenk70xrtPotwnDjXcH19NXxuHaFfxaq1V00S31shRzIhL8PL4u2xsnt1HR4UH5/d2aXWkwmQ6CyqQIrNj</vt:lpwstr>
  </property>
  <property fmtid="{D5CDD505-2E9C-101B-9397-08002B2CF9AE}" pid="33" name="x1ye=37">
    <vt:lpwstr>Y4NGqNWlzWqJGOvZODOc6lIIom8PPR4H8nmlGb96haBXuWdZaBRGJtmUTQmWqo/EAiy5qM0t2qz+GDtnAACyeut7kWB4etud04jVckPanHZUXtSK/AvATlKOp3/FfpV8K7QXZ7OIW3sz57Rnp4heVsxY/TPbr40q1YXYB1dXBiVh9FvvAeSLTVz8eyfdPGomFddoF4WpqhfpOQs5aF1/pIAzVzC0z3yaxRtiSvYLGZ5tjnT0hS0OcvuQSDo9pP7</vt:lpwstr>
  </property>
  <property fmtid="{D5CDD505-2E9C-101B-9397-08002B2CF9AE}" pid="34" name="x1ye=38">
    <vt:lpwstr>+U7lPA2UyhNEjk/BvB3QUQ4OZta7Woi+YIRa+AYhuTUXe/3yVCtt4nxpVHdOZncxAroGrLh2t92fRlmU6uj9nAo8S1CBg6e6+96ybXBQXbr9noWV+XkCfZ6jDjdig2dceCvM6uFhxkd3+faGgnT4iTfv9dt82544knwxBoeFYOzqf4+QNnjU6gWcmSryMDrIJ6oPNiIYfTfZ+V6MPqgWAwd0s7mgHafgiOqBn1fUzMSALsZ7D9mMwGgk0JlI6U0</vt:lpwstr>
  </property>
  <property fmtid="{D5CDD505-2E9C-101B-9397-08002B2CF9AE}" pid="35" name="x1ye=39">
    <vt:lpwstr>dlBG5mZMX367icjVhyuEAXtrYsft2Noyg8CmfID2kkVxNPQCOli9pcwqMsXz6aPWU+0wS5qH2QtsfPMTLHsV2k2DLWxilViYVy+XGQa6R29PdBuOjdu+n3BcwyMvZD5Q7JM3JKz+3sdixnXqLCnD1IpIzhVQ0KfWrmxuL9tdTG3YSgin9xtxcw9daueU0wB2637XJLL9CAJowzYVROAtrUbeyv07MPl65X3mV6Ln5y9C88RCZWrGXLpEJ8V3SSD</vt:lpwstr>
  </property>
  <property fmtid="{D5CDD505-2E9C-101B-9397-08002B2CF9AE}" pid="36" name="x1ye=4">
    <vt:lpwstr>NZ0rGCov3e+9YCc8LebA/eCHX4jyzasOEcaZDr75EtBjFm3BDTdfl/Yx/bsup3fnALJ/Y7tWBQkrRAg7EYjnUvg7D+mXmbWfXv9omnYOwPsAq/eDud/EUxmSii4co/i7qjPHkEkjoA3Dfppz/QQABJ5JR6e3bw7L5+m+H0aVFGgC/X40OgXQAi4G5QZUCLw77Kuje97QCqZziBHUKeLsyrIy5ROz7fWMoPMMRBIhf/ZqQqj/Q8O6YXpg6b8XV+/</vt:lpwstr>
  </property>
  <property fmtid="{D5CDD505-2E9C-101B-9397-08002B2CF9AE}" pid="37" name="x1ye=40">
    <vt:lpwstr>OO/5lbJ2IbDfUwy5vhLbRcK94c145+DskAJhbdtCh08SlWOIgcXy1KAkKv/Er+sgaULtkbRJWO5IIvp8MNEP62itZkdMkSxRHSmCCjzM5twP8iEnAxusCgg6dZudITCg6/VzxCJ5zR2AxUagGErjvLTekcZdThrKRaFzO8h2iuL+Q1DdrkpWyF8s1+zSN01pvcoJYo4UH7rG5gyjpnkVyHehCxEqN3POxE/iwJ3tg2rf1HkPYnJaP51X37RZ0n/</vt:lpwstr>
  </property>
  <property fmtid="{D5CDD505-2E9C-101B-9397-08002B2CF9AE}" pid="38" name="x1ye=41">
    <vt:lpwstr>P9OtxSMAHm25CtAeQRMcGkGCH9vAITm+Xh/kyD4nlQMoXNtQPLQx0COmlwryiz0t8XS5ft8l4TXgRG560ZzwnCLObCdgiXHKvgeeI7Hd3SYMLgVf2PVjBObHWBgEaOYey9sixfv5a0mtkmNnITA7rKxD3Sj4WKxCuv4CXeTTD6a3zjWpIijF8uDK6oC/ura79VuqvccioNKPKic8qFI9vyXYLQ9JXj8+8SEzPIXM6Xjply31UQYancEQj0n7BWw</vt:lpwstr>
  </property>
  <property fmtid="{D5CDD505-2E9C-101B-9397-08002B2CF9AE}" pid="39" name="x1ye=42">
    <vt:lpwstr>gtDfYC8t6SUnm2ougfZe80Id/L4DtNP6gaFsraSFgMSQhdk5GkwyslXRnhkzIblNw81VyFBOY33vvSYXyrPRSlstiqQ7gFE0+pv/2sm48D9HAxfAyCWoAtPjNN/lKPEAjBHDaieMkt4ihj/T72jok7Bpm9o4r81YtIS9OjKu4rsX4KcBUJs11cL0m4KvDm0SALvpIwuZYKVLIE7ActZ7f2G2S9EyJjO83I4HffGBgI/OsPLHSp6Rb3EKE1GSgUB</vt:lpwstr>
  </property>
  <property fmtid="{D5CDD505-2E9C-101B-9397-08002B2CF9AE}" pid="40" name="x1ye=43">
    <vt:lpwstr>4TYbiuuufORvM1Y5hMNJez0Z9Y7zOSjFSZOkhVWOM/Xk/K7/DVqTPEZjkbvqlry+WAw5e36cjqsmp+8poNXhS4HNqqJ/evZc3gN8VsFxeq1G5hpkxhpvb70z50OnJOj5IdVPlb+SN+UmI8rmMvrsq3amWwve4goezt1GcUWB3SsMZl6tCzbn50pG7KA6ORV2WOAcj8v5HCciK9A9+OpaHHO3Hqtiay9cwbldy5KG2blT++8B8afrYW1VkrPzR4B</vt:lpwstr>
  </property>
  <property fmtid="{D5CDD505-2E9C-101B-9397-08002B2CF9AE}" pid="41" name="x1ye=44">
    <vt:lpwstr>O1YLETSlIX+nDRi7vZB8ZIhNs+mCmNu0sBA4fKYYeoPOLf5Z3a39+kiCD9ujMacz4LgEf8QKJZMeUMCbA1FaY01twbmGnUod3Noje8p7b3AsqXxaALIUDc7lOjLUzdbD5gkm4JxvUTOcWYfo/0zwxxZAfgAi6yI0oqmrLYj77lZj63Jca5Pz7/rU3clRJPehcv+dhoS/jVLGvwZn8cxOVYV7rl0r+AXutsZW9JbJ8Fupiyp+ydQrILtaEbVhQJK</vt:lpwstr>
  </property>
  <property fmtid="{D5CDD505-2E9C-101B-9397-08002B2CF9AE}" pid="42" name="x1ye=45">
    <vt:lpwstr>shmgj11+xdAI9P3mh6KboxI3vMTHcL88Rjjh+XqEfmDtATKrqe7VfRvsFqk+daz8se6QF5dFn0RgV5Zh9pcH1O99hadwJ+wIO/qssuyPmKMcvvY6gy8xsgXoUh1cLLKhIqFLSDT9DqoDImDai7HLOp8HQX2DafjetgWUQ72sECN7Fl3y3edNY45LVJE8k5Wg/p3qVdgBQ1+3zyiHVWgQfWMX9o1muo4bp820j+vbZHj5VaJ3rVnhl1eVMosw1Ao</vt:lpwstr>
  </property>
  <property fmtid="{D5CDD505-2E9C-101B-9397-08002B2CF9AE}" pid="43" name="x1ye=46">
    <vt:lpwstr>tiSy72l2AVdaf10pRQ2WX3yv4IFy75eL++UcP8RJr9AhQnvYviJHLkyxXofWSaUvQCo3MHx41yf0ooJX/OZ8OVgaXiTpMfXyB+juwye06EfX39EOZEyjRuiZFp2M6wIElEoDZOdVQjqFeQxV/Ss+0j4RR2PhjC6H1lWuclhy8oORz/sSycq/OfGJ51K02yUkDI9AzoQMHjaXoX85kvtoESCZWKmFQ7AlCGw47h+vPZwf783QQIRFZJSZVIJkN5r</vt:lpwstr>
  </property>
  <property fmtid="{D5CDD505-2E9C-101B-9397-08002B2CF9AE}" pid="44" name="x1ye=47">
    <vt:lpwstr>Obz8bRy2W0WtULrwGTorH+detEekYKlyhdh5EqCBshuOPirEDccQeDDaX1oSo9HtOlFXUBMA+la3RXQTAVr4Kc1unwGA/INC/P5Bp47fzQPy+10XulpPPDBYq/fTP4A+t0GJbqFADHkYSHvCRURezB3jzUE6EC/2KKpdOQKuNDtG6DwbERNnq0e364RB7iSd8iCVSBRXuqFcMyS1pKhZZPNsWT2O9y4VHYUzJ0WSiYtfTCizNWJy3n6Yba5aVce</vt:lpwstr>
  </property>
  <property fmtid="{D5CDD505-2E9C-101B-9397-08002B2CF9AE}" pid="45" name="x1ye=48">
    <vt:lpwstr>jylxg8eactrT3ZLE1B5UEjL7fDryWzs1su5VZXOl6UIBc/PDRclKBQ6tTM1JuVkZ4TVjDH4fnFbN/PmiBSFFJHzCHw95QXy8+FFLjuPW9dyHcJYNWQmjKCphbeRD2iEnsPlrpbSdycn2i3yQJIK+pzcls2EjV8TBXfPltOBb95jmCEUOsn5ohddKj17kDG56ArzWFLZcFu/mlqJEr6QDQ4mZ/2v8tgXmrYWwfBZR0g/8T3D738MS7in4sNu9wJc</vt:lpwstr>
  </property>
  <property fmtid="{D5CDD505-2E9C-101B-9397-08002B2CF9AE}" pid="46" name="x1ye=49">
    <vt:lpwstr>OuDRy/EJTns+f5R/WRQxCaNLic9yiXO2PxMryN5dpsOKLb1v3mU463wfi67uE3ewOgGXhX+NWLOpI5GVQwANlA+cZeC25NrmYN9gPkYSddrXsQSpw2gsifFY2BaZBdtH0Ca+4BX1SR/o9p/VFzchBMxFTxMmnYxb/Cn2T65vq/lB4f35cuzDn9Djwq3wcNVCm99iK7blp56zOnXEf7nYcGVDpTDWCN5Lxge69FH0uj70Pcysd+4bDJFTUr/QTGt</vt:lpwstr>
  </property>
  <property fmtid="{D5CDD505-2E9C-101B-9397-08002B2CF9AE}" pid="47" name="x1ye=5">
    <vt:lpwstr>oN00PhLc/E8watnKDGGsANVV9JTpA1BiM1dxuTa3XiOUacGrRVKlCnK/wFT2xUCux/fSN8vD+lRRsgdNWCB7V2QBk3z5VVxkqXB958v2Vn/GjeKcnhdZiLtry8UJK42bj8W67esPkszq32tX9d5F/Nqgmy47nsEXqDvWTUxIB1cyuxoCcGDACbKopk4m+aQhlUHLejwy4erhvf9DtAHdvSJW5ffk8S6NMyfH2uoXRjB/7dvnOdXKgLOg3k/BsAj</vt:lpwstr>
  </property>
  <property fmtid="{D5CDD505-2E9C-101B-9397-08002B2CF9AE}" pid="48" name="x1ye=50">
    <vt:lpwstr>JRia2Ye3BIDo9PWZnw76OnGjr8rX5ru9bnwC76c+y+TtUU9KuNjx8aM18jmp+MDi0ZnIt8Kq9Iyb523xXrmF6AnXt62qADswDkpKPiBYtSvMEeknV0Rp3uaN6pvKHzh+ruockmPMnzhwsQf242Am356W/jBxQeOsTvGbhNSIJ05G/0u6moSRUxQ9VoxkC/PoDWqTiX2wHe8LeclAD24zfD/EUabHS6RWiJDYt0MgSRM1tMZ9nfAs/PULRAhjvJw</vt:lpwstr>
  </property>
  <property fmtid="{D5CDD505-2E9C-101B-9397-08002B2CF9AE}" pid="49" name="x1ye=51">
    <vt:lpwstr>WIakxC7rEeGcbfJm3wHGdszWEEBbwkQVv9Dp3c+KHJP7x3KgD4KURwlWop0tPhpNicU9iAOF3jfHPAP06krCh6/Zj2wyqS5zQ1j3ll3UFM2+iTQnBCG5U7Ez8IY7Jd5MugbfYFu2yj3R6E+yL3BqNja2/M6FurKouhNmmsYVrheU8T56e8bD4MqFB83ApYa76HHw02sGE8+PVlnDftP9cUipwNmf27hAWQD6Tur4lS1MoLyIla/2QbXVJlFhH3j</vt:lpwstr>
  </property>
  <property fmtid="{D5CDD505-2E9C-101B-9397-08002B2CF9AE}" pid="50" name="x1ye=52">
    <vt:lpwstr>3EuA2UrJbmFiR3QbbGbW4G6QPMi6ze4/Mo4Rkop8+e/y9/ns4EO0pY7uN0++7jLLo7iiwNuutNUVi/t28yfkd2S4opmMmNcKRnnd4BWaICrdB/68QCcHd7by/39THIS+fC/LQPLjBUG4Sa1LNISnFYC4R5Mkva+q5HWwLPn4xBX4pEwSyK92iYukh7KOjcXOBIr2WC+A9mfvZUw/bA+SXCk9GWJL14JSchg2rHYP8KH2QhOAWOiN8NG83Z6ENTL</vt:lpwstr>
  </property>
  <property fmtid="{D5CDD505-2E9C-101B-9397-08002B2CF9AE}" pid="51" name="x1ye=53">
    <vt:lpwstr>yKg1dEFGV1eKt5p48gms0Pyk2hDTtiKGaUVcJgJ9PhkYCdgwVLlLI5u2e8+l+QauP1RcBtCKBhi8tV2Xigb7SoI/yWxvmOEdq/LWEEG2pcSaWKoZlh7aORX9RzBLvDt41tuxREmSGY8PwY7fPz1SsjmqjzKBrkiAamebF6hN2c/8qWrzKuryqCtpDmqgha5seUXE2yrYnqQId8xvR/bd3PHdawVBWHIiGkCE8s4n0iXgAmHtgAPKzsRypmGf8up</vt:lpwstr>
  </property>
  <property fmtid="{D5CDD505-2E9C-101B-9397-08002B2CF9AE}" pid="52" name="x1ye=54">
    <vt:lpwstr>qg0b97GeBphAA77ZFQBDXYso+x5BggTnsYp+CPz+R44U+ANyPgdhWy8NXXGaXdntqYUA2/uDR/ocG4MCK2qhaTuFW5Z91ZAZzLUKgM2OIhkl0+NdKTXgVB+cjDA+NA/LBLU0FGjIkctdhSbwCfbR5wM72POFFwZPPRZuOLWGR1EKT5xVNH55LKdl8/T+JfOquhr3MUELAAxPM1CqAFeBj6ASG6Fqk72zfIZp6oIIwYERW9/W0I298dHHmA5srsw</vt:lpwstr>
  </property>
  <property fmtid="{D5CDD505-2E9C-101B-9397-08002B2CF9AE}" pid="53" name="x1ye=55">
    <vt:lpwstr>UJ/OEU3lZxBLth6NM9dWUGKYe0dLUptvQWTb3SLA9RSeFrB6G4w9g/JemImrCBTs08LJ37XMc/y4YsjzyTHgTAnSxloQjM/qcZTzZw2P0ovYtJCvIjwzhpTFpAh6216o3zwxGSYvPiPN0jnfmvscr7lymz610yDFmLXLaRvRF9sEW6FekHW4wl7JmF7hMD8/fdVvBKThrp3i0aqvHPaqGPoX4X9wI8cZp42h1Tjja3Vk8F+xgYKuzMX6ghwm8MJ</vt:lpwstr>
  </property>
  <property fmtid="{D5CDD505-2E9C-101B-9397-08002B2CF9AE}" pid="54" name="x1ye=56">
    <vt:lpwstr>ELm8M3mdbbo6kZyEOljd8aD6OoEcmAFR4eSlIuTnAj6tGqvGT5LTA6WhCL0QXIKTCaf73gb9c078SrbZ1+A+WvNK3aNYhbPqF4pNNHYjyE1/ins+jRGdROrqHXtMEkxJ21hdBB9iNgNifEPdwy/jZ/mDomMUv0VaZ4YHneEowYAGzg20RbYJ8uRISjGtXbi/WlCkL8xQjh1GNw8wKVii5fqxXlcWGUXA39g03hlZInNLGJtOJMwAP354pHFf7/V</vt:lpwstr>
  </property>
  <property fmtid="{D5CDD505-2E9C-101B-9397-08002B2CF9AE}" pid="55" name="x1ye=57">
    <vt:lpwstr>cTsz8Ihr4KVLkN+yFlXMrVfSUrInfA+LYCDu6OiSSqmcd+llkTf+Ehu+nqlAmSJbz5oxxr8k0LKPFP/LJoReJdU9EzoDCwt0O0Z4AOV7glxD+oCByV+7mgmTDlcVlQt0NnQEMRt13Mk/229NX68EVGFIhBbRXrPHvglWv66pPlRpVQH6cdENITZZ547FXL2e/Sb5ZCHUaD3f45kfj1rrsqYTabCSq7ZVsYFodGObbWfUxYjPPpCnvmKV09OL3sp</vt:lpwstr>
  </property>
  <property fmtid="{D5CDD505-2E9C-101B-9397-08002B2CF9AE}" pid="56" name="x1ye=58">
    <vt:lpwstr>PE6VG2aFr8Tf9fs+eu3YXx2mI/n4bGRO8dqQDZ2IofjKeyoq20HhY/nySVmfrB8M6FwrGJFhVGBq51GfxzJF8A99HMM/CDaQzqGN1h/eK0tYfKwjKkhea0i6sYnGwpsK/Zt//GuG39hjyh3EsbLnrubifIoyvMi7AuBjYVZ+wXu7s5lH56ynudUrXN6WewAsz2hhEbICBVWxvVPuCzjFbBMyTgRNy3DYXnbCp1xNnlh1Ec90J+5SM/kcF3YjiJ1</vt:lpwstr>
  </property>
  <property fmtid="{D5CDD505-2E9C-101B-9397-08002B2CF9AE}" pid="57" name="x1ye=59">
    <vt:lpwstr>bbXvE8zDrBBiyFJY4K5HCO/eq+HhxgfOGLs+sGKmae2CWtKkk9zZlgMdc4kfRhpQi5XY2+sLypg6ltrIJSWmu/YrudWpxL7eIc488YmUcpPOzFyFss/b/Ts9ldrwFcn+uirIcGtG0qGc1CCzdIK2EbX+X4Vs7xzr2hDSLR/Q/Tf+0z3/mORPpnW2O24TdQPHMPbFEFgtBEbXNBT18q6gqGrC3SLKitLcHFKawz9bCrxsbmzm/QApgBeoSZCdzne</vt:lpwstr>
  </property>
  <property fmtid="{D5CDD505-2E9C-101B-9397-08002B2CF9AE}" pid="58" name="x1ye=6">
    <vt:lpwstr>iLX8VaN0QbOwnkZ93eg7kaRvsqVww17gA/fCju3Idb7/mBaBbieJ+Soq2VOtZydypI3xN3Z1kq1I8kTTpU4gKYxjp4fEplHCdT3dvBFDN7TuiDe04misKx8TJRbDZ0FRmqlUHt2L931B2r35g0hRjHdgr9VjemVCINHfoC/F23BBqOEhwITdHzxxq9NdJKW7dPyZPWi1liZG+0laa1bEYluIeftgFPI4s9ygPkeBdxuuktPClFYYuMIX/U05G86</vt:lpwstr>
  </property>
  <property fmtid="{D5CDD505-2E9C-101B-9397-08002B2CF9AE}" pid="59" name="x1ye=60">
    <vt:lpwstr>JpBaqpFo57q80hHVnVtXecTuhcdtzGhZfnsweNl7RuuYirixTBmu32UNgZNX1Ue4xXPeW7si0hlRuBh9/XnTrQtskinrVOEuIwDyKsMqVNATkhF1HEcVGbBAfgWyRUqvQa11ucGB2K5EZr23DC7i25TB9F3j7CfO6T6KiYaLkWtthRM/9sHlqYXFoPopNxXzLSltcvI2qJPnSb+9TtzO9mOpwEhsnhty95h9TKvbgbi3/jNxnzxVxTOFM1TptKA</vt:lpwstr>
  </property>
  <property fmtid="{D5CDD505-2E9C-101B-9397-08002B2CF9AE}" pid="60" name="x1ye=61">
    <vt:lpwstr>Ahd2ldazSIBeqE2yX9uwHKN1xyjY0/BYX/yDiHK/PnauwKdXPIQnWLSVrQr7UPiFbL18RPNlB1+xOPL7iSh/X2p4aciQ5Y12suzgK7EnX/OMBHHT40AzUXux3FgYGDbBLoIlPEw1UYE5UjEL6aVFwS5j4NOQTxjwrSMJuFbIlSPMPENGVN+QoeWE6Wks8YkaPoca3O8eFrDxfRXUfimiiDT7N8kFbn8Nz2yvPLP57t2GrsVJAuBFEtoDwu9D+Wm</vt:lpwstr>
  </property>
  <property fmtid="{D5CDD505-2E9C-101B-9397-08002B2CF9AE}" pid="61" name="x1ye=62">
    <vt:lpwstr>UXb+D18r9aD46EiFhuenvAorRGx+CVD2gYmRV36huWU71r7f2Rj97tm0cCDDzspdBYJ1tnmMPAE7lBJ879gzyKQcKrDkX0Qn1b7w9ybtrt1EDFbGe6ZpXXmqd6sxNwE1HC+5HYV3IDnGv6Yk130wLylky5+dhRJ0LG5+DtKt9yEBpa08DJ5VU5dxB09KmEECUyRR1XQUEp4ATZ81PHo9cxaqXcFq08fCNLtrD7xvPKntkD1Ml1+YdgDPN3h7/p/</vt:lpwstr>
  </property>
  <property fmtid="{D5CDD505-2E9C-101B-9397-08002B2CF9AE}" pid="62" name="x1ye=63">
    <vt:lpwstr>Usf2g5Ljr9/8rMBObREVVtEM47t1xlTAUnVm4zf9OsIUXzNH+t9Yb8P5SCjy80swBjNrvS5/B6foX/dV3zQzdHqnvNGJiRggdS+UyA3bUY5h6FGa/RI/ACnyZFSAjnSzEsufET98Ox57ZQ4Y5vHELTdWH5f53la1vyrmvPyyE7h11MUlu1XRZSZaVrC/xYs10o/z177iRgmYxzRY7quzzqKB158Ax7bbmFQicy1YKHeIDz6hnpJrJf/3z9MSOXj</vt:lpwstr>
  </property>
  <property fmtid="{D5CDD505-2E9C-101B-9397-08002B2CF9AE}" pid="63" name="x1ye=64">
    <vt:lpwstr>DD8AAA==</vt:lpwstr>
  </property>
  <property fmtid="{D5CDD505-2E9C-101B-9397-08002B2CF9AE}" pid="64" name="x1ye=7">
    <vt:lpwstr>Xu7vjDHgvpUYym6MveVBPAYEDJumj3Ubv98eqHQPX1Qt+0Gpmroh5q2jmYrpStNRHr/1hh9Rhv07m8vU88o+QO1kLrlsbQAbF6bUrOsd5T1u2xD3A/FxGvDc2eokSs9wHrQ4FPLIfDb5GQ60erETDXyTLcdQtn0vllw3fvE5WQR9VORM24YVofLtoSuFCUHyM+7qSg5AfzirocuRKrCcraklNMzJu3xyqP1c80fz7hmWMUpkyUQ5sY9AFyy3l+I</vt:lpwstr>
  </property>
  <property fmtid="{D5CDD505-2E9C-101B-9397-08002B2CF9AE}" pid="65" name="x1ye=8">
    <vt:lpwstr>MTgfDlKkLj1a/oAL11LMwBXRHAacbPletEgkBxOYaQFLMjFizNVE+FgsRjaagLjUNLIu768Zk6yDOPGRjK9duwTZXHQdxV7Fk16AzOQ7aCz/3CX+hYMoGwGVT7KxcHPt++uLdrhMRWo4U0ccPxAIdNl9okOx9ZOoTQyNhzDr0mTheWgJ1eUneE5eOjmmOfyB42Aq+6e84HIveJjhzJMyQ9ob8KU4iLslhzvA2oIp1ro+4AD+OPoGGgM+IHmCtyN</vt:lpwstr>
  </property>
  <property fmtid="{D5CDD505-2E9C-101B-9397-08002B2CF9AE}" pid="66" name="x1ye=9">
    <vt:lpwstr>LinpJV+yTwoHAjt4EWYTGCQEvgxz3DWMylT8gmQ9KulEGp1WqzHCr+Wn6IHaOXPxoIX5UZbE93EiP+ORVKgVV+UUfE5DVSDmTNEjnN4fVeCHEUk65czCFLSWDJC65/ecaP+cLF0V3icRkkXUd56uUQdIYWFHoM4n5EUrJ/CWp2WgLoKXA2n3lTHnHiVy+aolEeNK6o/ixoRYIvomBbinakZ+OW39R6pYapXCjHcBacpRJGtuYdiwOjGX9qK0u3b</vt:lpwstr>
  </property>
</Properties>
</file>